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F1EF1" w14:textId="77777777" w:rsidR="0098228E" w:rsidRPr="00890BF2" w:rsidRDefault="0098228E" w:rsidP="0098228E">
      <w:pPr>
        <w:spacing w:before="29" w:line="260" w:lineRule="exact"/>
        <w:rPr>
          <w:b/>
          <w:position w:val="-1"/>
          <w:sz w:val="24"/>
          <w:szCs w:val="24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18"/>
        <w:gridCol w:w="5130"/>
        <w:gridCol w:w="1928"/>
      </w:tblGrid>
      <w:tr w:rsidR="0098228E" w:rsidRPr="00890BF2" w14:paraId="2B6A9308" w14:textId="77777777" w:rsidTr="005165B1">
        <w:tc>
          <w:tcPr>
            <w:tcW w:w="1818" w:type="dxa"/>
          </w:tcPr>
          <w:p w14:paraId="6112BC32" w14:textId="77777777" w:rsidR="0098228E" w:rsidRPr="00890BF2" w:rsidRDefault="0098228E" w:rsidP="005165B1">
            <w:pPr>
              <w:spacing w:before="31" w:line="480" w:lineRule="auto"/>
              <w:ind w:left="418" w:right="-38"/>
              <w:jc w:val="center"/>
              <w:rPr>
                <w:b/>
                <w:sz w:val="24"/>
                <w:szCs w:val="24"/>
              </w:rPr>
            </w:pPr>
            <w:r w:rsidRPr="00890BF2">
              <w:rPr>
                <w:b/>
                <w:sz w:val="24"/>
                <w:szCs w:val="24"/>
              </w:rPr>
              <w:t>Chapter</w:t>
            </w:r>
          </w:p>
          <w:p w14:paraId="26CAB04B" w14:textId="77777777" w:rsidR="0098228E" w:rsidRPr="00890BF2" w:rsidRDefault="0098228E" w:rsidP="005165B1">
            <w:pPr>
              <w:spacing w:line="480" w:lineRule="auto"/>
              <w:ind w:left="668" w:right="212"/>
              <w:jc w:val="center"/>
              <w:rPr>
                <w:b/>
                <w:sz w:val="24"/>
                <w:szCs w:val="24"/>
              </w:rPr>
            </w:pPr>
            <w:r w:rsidRPr="00890BF2">
              <w:rPr>
                <w:b/>
                <w:position w:val="-1"/>
                <w:sz w:val="24"/>
                <w:szCs w:val="24"/>
              </w:rPr>
              <w:t>No.</w:t>
            </w:r>
          </w:p>
        </w:tc>
        <w:tc>
          <w:tcPr>
            <w:tcW w:w="5130" w:type="dxa"/>
          </w:tcPr>
          <w:p w14:paraId="48D9F6D3" w14:textId="77777777" w:rsidR="0098228E" w:rsidRPr="00890BF2" w:rsidRDefault="0098228E" w:rsidP="005165B1">
            <w:pPr>
              <w:spacing w:before="29" w:line="480" w:lineRule="auto"/>
              <w:jc w:val="center"/>
              <w:rPr>
                <w:b/>
                <w:position w:val="-1"/>
                <w:sz w:val="24"/>
                <w:szCs w:val="24"/>
              </w:rPr>
            </w:pPr>
            <w:r w:rsidRPr="00890BF2">
              <w:rPr>
                <w:b/>
                <w:sz w:val="24"/>
                <w:szCs w:val="24"/>
              </w:rPr>
              <w:t>Table of Contents</w:t>
            </w:r>
          </w:p>
        </w:tc>
        <w:tc>
          <w:tcPr>
            <w:tcW w:w="1928" w:type="dxa"/>
          </w:tcPr>
          <w:p w14:paraId="6CDEE4BA" w14:textId="77777777" w:rsidR="0098228E" w:rsidRPr="00890BF2" w:rsidRDefault="0098228E" w:rsidP="005165B1">
            <w:pPr>
              <w:spacing w:before="29" w:line="480" w:lineRule="auto"/>
              <w:jc w:val="center"/>
              <w:rPr>
                <w:b/>
                <w:position w:val="-1"/>
                <w:sz w:val="24"/>
                <w:szCs w:val="24"/>
              </w:rPr>
            </w:pPr>
            <w:r w:rsidRPr="00890BF2">
              <w:rPr>
                <w:b/>
                <w:position w:val="-1"/>
                <w:sz w:val="24"/>
                <w:szCs w:val="24"/>
              </w:rPr>
              <w:t>Page</w:t>
            </w:r>
          </w:p>
          <w:p w14:paraId="3DF998E0" w14:textId="77777777" w:rsidR="0098228E" w:rsidRPr="00890BF2" w:rsidRDefault="0098228E" w:rsidP="005165B1">
            <w:pPr>
              <w:spacing w:before="29" w:line="480" w:lineRule="auto"/>
              <w:jc w:val="center"/>
              <w:rPr>
                <w:b/>
                <w:position w:val="-1"/>
                <w:sz w:val="24"/>
                <w:szCs w:val="24"/>
              </w:rPr>
            </w:pPr>
            <w:r w:rsidRPr="00890BF2">
              <w:rPr>
                <w:b/>
                <w:position w:val="-1"/>
                <w:sz w:val="24"/>
                <w:szCs w:val="24"/>
              </w:rPr>
              <w:t xml:space="preserve"> No.</w:t>
            </w:r>
          </w:p>
        </w:tc>
      </w:tr>
      <w:tr w:rsidR="0098228E" w:rsidRPr="00890BF2" w14:paraId="0CB8F7E7" w14:textId="77777777" w:rsidTr="005165B1">
        <w:tc>
          <w:tcPr>
            <w:tcW w:w="1818" w:type="dxa"/>
          </w:tcPr>
          <w:p w14:paraId="32976296" w14:textId="77777777" w:rsidR="0098228E" w:rsidRPr="00890BF2" w:rsidRDefault="0098228E" w:rsidP="005165B1">
            <w:pPr>
              <w:spacing w:before="29" w:line="480" w:lineRule="auto"/>
              <w:jc w:val="center"/>
              <w:rPr>
                <w:b/>
                <w:position w:val="-1"/>
                <w:sz w:val="24"/>
                <w:szCs w:val="24"/>
              </w:rPr>
            </w:pPr>
            <w:r w:rsidRPr="00890BF2">
              <w:rPr>
                <w:b/>
                <w:position w:val="-1"/>
                <w:sz w:val="24"/>
                <w:szCs w:val="24"/>
              </w:rPr>
              <w:t>1</w:t>
            </w:r>
          </w:p>
        </w:tc>
        <w:tc>
          <w:tcPr>
            <w:tcW w:w="5130" w:type="dxa"/>
          </w:tcPr>
          <w:p w14:paraId="74ADF5AC" w14:textId="77777777" w:rsidR="0098228E" w:rsidRPr="00890BF2" w:rsidRDefault="0098228E" w:rsidP="005165B1">
            <w:pPr>
              <w:spacing w:before="29" w:line="480" w:lineRule="auto"/>
              <w:jc w:val="center"/>
              <w:rPr>
                <w:b/>
                <w:position w:val="-1"/>
                <w:sz w:val="24"/>
                <w:szCs w:val="24"/>
              </w:rPr>
            </w:pPr>
            <w:r w:rsidRPr="00890BF2"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1928" w:type="dxa"/>
          </w:tcPr>
          <w:p w14:paraId="50B6B7E0" w14:textId="77777777" w:rsidR="0098228E" w:rsidRPr="00890BF2" w:rsidRDefault="0098228E" w:rsidP="005165B1">
            <w:pPr>
              <w:spacing w:before="29" w:line="480" w:lineRule="auto"/>
              <w:jc w:val="center"/>
              <w:rPr>
                <w:b/>
                <w:position w:val="-1"/>
                <w:sz w:val="24"/>
                <w:szCs w:val="24"/>
              </w:rPr>
            </w:pPr>
            <w:r w:rsidRPr="00890BF2">
              <w:rPr>
                <w:b/>
                <w:position w:val="-1"/>
                <w:sz w:val="24"/>
                <w:szCs w:val="24"/>
              </w:rPr>
              <w:t>9</w:t>
            </w:r>
          </w:p>
        </w:tc>
      </w:tr>
      <w:tr w:rsidR="0098228E" w:rsidRPr="00890BF2" w14:paraId="0E8EEDB0" w14:textId="77777777" w:rsidTr="005165B1">
        <w:tc>
          <w:tcPr>
            <w:tcW w:w="1818" w:type="dxa"/>
          </w:tcPr>
          <w:p w14:paraId="2F0AFF22" w14:textId="77777777" w:rsidR="0098228E" w:rsidRPr="00890BF2" w:rsidRDefault="0098228E" w:rsidP="005165B1">
            <w:pPr>
              <w:spacing w:before="29" w:line="480" w:lineRule="auto"/>
              <w:jc w:val="center"/>
              <w:rPr>
                <w:b/>
                <w:position w:val="-1"/>
                <w:sz w:val="24"/>
                <w:szCs w:val="24"/>
              </w:rPr>
            </w:pPr>
            <w:r w:rsidRPr="00890BF2">
              <w:rPr>
                <w:b/>
                <w:position w:val="-1"/>
                <w:sz w:val="24"/>
                <w:szCs w:val="24"/>
              </w:rPr>
              <w:t>2</w:t>
            </w:r>
          </w:p>
        </w:tc>
        <w:tc>
          <w:tcPr>
            <w:tcW w:w="5130" w:type="dxa"/>
          </w:tcPr>
          <w:p w14:paraId="53EA8741" w14:textId="77777777" w:rsidR="0098228E" w:rsidRPr="00890BF2" w:rsidRDefault="0098228E" w:rsidP="005165B1">
            <w:pPr>
              <w:spacing w:before="29" w:line="480" w:lineRule="auto"/>
              <w:jc w:val="center"/>
              <w:rPr>
                <w:b/>
                <w:position w:val="-1"/>
                <w:sz w:val="24"/>
                <w:szCs w:val="24"/>
              </w:rPr>
            </w:pPr>
            <w:r w:rsidRPr="00890BF2">
              <w:rPr>
                <w:b/>
                <w:sz w:val="24"/>
                <w:szCs w:val="24"/>
              </w:rPr>
              <w:t>Python basics and advance</w:t>
            </w:r>
          </w:p>
        </w:tc>
        <w:tc>
          <w:tcPr>
            <w:tcW w:w="1928" w:type="dxa"/>
          </w:tcPr>
          <w:p w14:paraId="6753A286" w14:textId="77777777" w:rsidR="0098228E" w:rsidRPr="00890BF2" w:rsidRDefault="0098228E" w:rsidP="005165B1">
            <w:pPr>
              <w:spacing w:before="29" w:line="480" w:lineRule="auto"/>
              <w:jc w:val="center"/>
              <w:rPr>
                <w:b/>
                <w:position w:val="-1"/>
                <w:sz w:val="24"/>
                <w:szCs w:val="24"/>
              </w:rPr>
            </w:pPr>
            <w:r w:rsidRPr="00890BF2">
              <w:rPr>
                <w:b/>
                <w:position w:val="-1"/>
                <w:sz w:val="24"/>
                <w:szCs w:val="24"/>
              </w:rPr>
              <w:t>10</w:t>
            </w:r>
          </w:p>
        </w:tc>
      </w:tr>
      <w:tr w:rsidR="0098228E" w:rsidRPr="00890BF2" w14:paraId="1854CD4E" w14:textId="77777777" w:rsidTr="005165B1">
        <w:tc>
          <w:tcPr>
            <w:tcW w:w="1818" w:type="dxa"/>
          </w:tcPr>
          <w:p w14:paraId="1C4127D8" w14:textId="77777777" w:rsidR="0098228E" w:rsidRPr="00890BF2" w:rsidRDefault="0098228E" w:rsidP="005165B1">
            <w:pPr>
              <w:spacing w:before="29" w:line="480" w:lineRule="auto"/>
              <w:jc w:val="center"/>
              <w:rPr>
                <w:b/>
                <w:position w:val="-1"/>
                <w:sz w:val="24"/>
                <w:szCs w:val="24"/>
              </w:rPr>
            </w:pPr>
            <w:r w:rsidRPr="00890BF2">
              <w:rPr>
                <w:b/>
                <w:position w:val="-1"/>
                <w:sz w:val="24"/>
                <w:szCs w:val="24"/>
              </w:rPr>
              <w:t>3</w:t>
            </w:r>
          </w:p>
        </w:tc>
        <w:tc>
          <w:tcPr>
            <w:tcW w:w="5130" w:type="dxa"/>
          </w:tcPr>
          <w:p w14:paraId="0AA25812" w14:textId="77777777" w:rsidR="0098228E" w:rsidRPr="00890BF2" w:rsidRDefault="0098228E" w:rsidP="005165B1">
            <w:pPr>
              <w:spacing w:before="29" w:line="480" w:lineRule="auto"/>
              <w:jc w:val="center"/>
              <w:rPr>
                <w:b/>
                <w:position w:val="-1"/>
                <w:sz w:val="24"/>
                <w:szCs w:val="24"/>
              </w:rPr>
            </w:pPr>
            <w:proofErr w:type="spellStart"/>
            <w:r w:rsidRPr="00890BF2">
              <w:rPr>
                <w:b/>
                <w:position w:val="4"/>
                <w:sz w:val="24"/>
                <w:szCs w:val="24"/>
              </w:rPr>
              <w:t>Sql</w:t>
            </w:r>
            <w:proofErr w:type="spellEnd"/>
            <w:r w:rsidRPr="00890BF2">
              <w:rPr>
                <w:b/>
                <w:position w:val="4"/>
                <w:sz w:val="24"/>
                <w:szCs w:val="24"/>
              </w:rPr>
              <w:t xml:space="preserve"> basics and </w:t>
            </w:r>
            <w:proofErr w:type="spellStart"/>
            <w:r w:rsidRPr="00890BF2">
              <w:rPr>
                <w:b/>
                <w:position w:val="4"/>
                <w:sz w:val="24"/>
                <w:szCs w:val="24"/>
              </w:rPr>
              <w:t>Sql</w:t>
            </w:r>
            <w:proofErr w:type="spellEnd"/>
            <w:r w:rsidRPr="00890BF2">
              <w:rPr>
                <w:b/>
                <w:position w:val="4"/>
                <w:sz w:val="24"/>
                <w:szCs w:val="24"/>
              </w:rPr>
              <w:t xml:space="preserve"> Workbench</w:t>
            </w:r>
          </w:p>
        </w:tc>
        <w:tc>
          <w:tcPr>
            <w:tcW w:w="1928" w:type="dxa"/>
          </w:tcPr>
          <w:p w14:paraId="111972C6" w14:textId="33C386A3" w:rsidR="0098228E" w:rsidRPr="00890BF2" w:rsidRDefault="0098228E" w:rsidP="005165B1">
            <w:pPr>
              <w:spacing w:before="29" w:line="480" w:lineRule="auto"/>
              <w:jc w:val="center"/>
              <w:rPr>
                <w:b/>
                <w:position w:val="-1"/>
                <w:sz w:val="24"/>
                <w:szCs w:val="24"/>
              </w:rPr>
            </w:pPr>
            <w:r w:rsidRPr="00890BF2">
              <w:rPr>
                <w:b/>
                <w:position w:val="-1"/>
                <w:sz w:val="24"/>
                <w:szCs w:val="24"/>
              </w:rPr>
              <w:t>1</w:t>
            </w:r>
            <w:r>
              <w:rPr>
                <w:b/>
                <w:position w:val="-1"/>
                <w:sz w:val="24"/>
                <w:szCs w:val="24"/>
              </w:rPr>
              <w:t>5</w:t>
            </w:r>
          </w:p>
        </w:tc>
      </w:tr>
      <w:tr w:rsidR="0098228E" w:rsidRPr="00890BF2" w14:paraId="144153CB" w14:textId="77777777" w:rsidTr="005165B1">
        <w:tc>
          <w:tcPr>
            <w:tcW w:w="1818" w:type="dxa"/>
          </w:tcPr>
          <w:p w14:paraId="0854E5BB" w14:textId="77777777" w:rsidR="0098228E" w:rsidRPr="00890BF2" w:rsidRDefault="0098228E" w:rsidP="005165B1">
            <w:pPr>
              <w:spacing w:before="29" w:line="480" w:lineRule="auto"/>
              <w:jc w:val="center"/>
              <w:rPr>
                <w:b/>
                <w:position w:val="-1"/>
                <w:sz w:val="24"/>
                <w:szCs w:val="24"/>
              </w:rPr>
            </w:pPr>
            <w:r w:rsidRPr="00890BF2">
              <w:rPr>
                <w:b/>
                <w:position w:val="-1"/>
                <w:sz w:val="24"/>
                <w:szCs w:val="24"/>
              </w:rPr>
              <w:t>4</w:t>
            </w:r>
          </w:p>
        </w:tc>
        <w:tc>
          <w:tcPr>
            <w:tcW w:w="5130" w:type="dxa"/>
          </w:tcPr>
          <w:p w14:paraId="3BFDF9D8" w14:textId="77777777" w:rsidR="0098228E" w:rsidRPr="00890BF2" w:rsidRDefault="0098228E" w:rsidP="005165B1">
            <w:pPr>
              <w:spacing w:before="29" w:line="480" w:lineRule="auto"/>
              <w:jc w:val="center"/>
              <w:rPr>
                <w:b/>
                <w:position w:val="-1"/>
                <w:sz w:val="24"/>
                <w:szCs w:val="24"/>
              </w:rPr>
            </w:pPr>
            <w:r w:rsidRPr="00890BF2">
              <w:rPr>
                <w:b/>
                <w:position w:val="-1"/>
                <w:sz w:val="24"/>
                <w:szCs w:val="24"/>
              </w:rPr>
              <w:t>EDA</w:t>
            </w:r>
          </w:p>
        </w:tc>
        <w:tc>
          <w:tcPr>
            <w:tcW w:w="1928" w:type="dxa"/>
          </w:tcPr>
          <w:p w14:paraId="1966B52E" w14:textId="0407D738" w:rsidR="0098228E" w:rsidRPr="00890BF2" w:rsidRDefault="0098228E" w:rsidP="005165B1">
            <w:pPr>
              <w:spacing w:before="29" w:line="480" w:lineRule="auto"/>
              <w:jc w:val="center"/>
              <w:rPr>
                <w:b/>
                <w:position w:val="-1"/>
                <w:sz w:val="24"/>
                <w:szCs w:val="24"/>
              </w:rPr>
            </w:pPr>
            <w:r w:rsidRPr="00890BF2">
              <w:rPr>
                <w:b/>
                <w:position w:val="-1"/>
                <w:sz w:val="24"/>
                <w:szCs w:val="24"/>
              </w:rPr>
              <w:t>1</w:t>
            </w:r>
            <w:r w:rsidR="00D843D4">
              <w:rPr>
                <w:b/>
                <w:position w:val="-1"/>
                <w:sz w:val="24"/>
                <w:szCs w:val="24"/>
              </w:rPr>
              <w:t>9</w:t>
            </w:r>
          </w:p>
        </w:tc>
      </w:tr>
      <w:tr w:rsidR="0098228E" w:rsidRPr="00890BF2" w14:paraId="5553DC51" w14:textId="77777777" w:rsidTr="005165B1">
        <w:tc>
          <w:tcPr>
            <w:tcW w:w="1818" w:type="dxa"/>
          </w:tcPr>
          <w:p w14:paraId="2938616C" w14:textId="77777777" w:rsidR="0098228E" w:rsidRPr="00890BF2" w:rsidRDefault="0098228E" w:rsidP="005165B1">
            <w:pPr>
              <w:spacing w:before="29" w:line="480" w:lineRule="auto"/>
              <w:jc w:val="center"/>
              <w:rPr>
                <w:b/>
                <w:position w:val="-1"/>
                <w:sz w:val="24"/>
                <w:szCs w:val="24"/>
              </w:rPr>
            </w:pPr>
            <w:r w:rsidRPr="00890BF2">
              <w:rPr>
                <w:b/>
                <w:position w:val="-1"/>
                <w:sz w:val="24"/>
                <w:szCs w:val="24"/>
              </w:rPr>
              <w:t>5</w:t>
            </w:r>
          </w:p>
        </w:tc>
        <w:tc>
          <w:tcPr>
            <w:tcW w:w="5130" w:type="dxa"/>
          </w:tcPr>
          <w:p w14:paraId="72FE3B6E" w14:textId="77777777" w:rsidR="0098228E" w:rsidRPr="00890BF2" w:rsidRDefault="0098228E" w:rsidP="005165B1">
            <w:pPr>
              <w:spacing w:before="29" w:line="480" w:lineRule="auto"/>
              <w:jc w:val="center"/>
              <w:rPr>
                <w:b/>
                <w:position w:val="-1"/>
                <w:sz w:val="24"/>
                <w:szCs w:val="24"/>
              </w:rPr>
            </w:pPr>
            <w:r w:rsidRPr="00890BF2">
              <w:rPr>
                <w:b/>
                <w:position w:val="-2"/>
                <w:sz w:val="24"/>
                <w:szCs w:val="24"/>
              </w:rPr>
              <w:t>Machine Learning Theory</w:t>
            </w:r>
          </w:p>
        </w:tc>
        <w:tc>
          <w:tcPr>
            <w:tcW w:w="1928" w:type="dxa"/>
          </w:tcPr>
          <w:p w14:paraId="1E3AEAF1" w14:textId="2E34CD6D" w:rsidR="0098228E" w:rsidRPr="00890BF2" w:rsidRDefault="00D843D4" w:rsidP="005165B1">
            <w:pPr>
              <w:spacing w:before="29" w:line="480" w:lineRule="auto"/>
              <w:jc w:val="center"/>
              <w:rPr>
                <w:b/>
                <w:position w:val="-1"/>
                <w:sz w:val="24"/>
                <w:szCs w:val="24"/>
              </w:rPr>
            </w:pPr>
            <w:r>
              <w:rPr>
                <w:b/>
                <w:position w:val="-1"/>
                <w:sz w:val="24"/>
                <w:szCs w:val="24"/>
              </w:rPr>
              <w:t>24</w:t>
            </w:r>
          </w:p>
        </w:tc>
      </w:tr>
      <w:tr w:rsidR="0098228E" w:rsidRPr="00890BF2" w14:paraId="45F3BA2B" w14:textId="77777777" w:rsidTr="005165B1">
        <w:tc>
          <w:tcPr>
            <w:tcW w:w="1818" w:type="dxa"/>
          </w:tcPr>
          <w:p w14:paraId="0D37F52F" w14:textId="77777777" w:rsidR="0098228E" w:rsidRPr="00890BF2" w:rsidRDefault="0098228E" w:rsidP="005165B1">
            <w:pPr>
              <w:spacing w:before="29" w:line="480" w:lineRule="auto"/>
              <w:jc w:val="center"/>
              <w:rPr>
                <w:b/>
                <w:position w:val="-1"/>
                <w:sz w:val="24"/>
                <w:szCs w:val="24"/>
              </w:rPr>
            </w:pPr>
            <w:r w:rsidRPr="00890BF2">
              <w:rPr>
                <w:b/>
                <w:position w:val="-1"/>
                <w:sz w:val="24"/>
                <w:szCs w:val="24"/>
              </w:rPr>
              <w:t>6</w:t>
            </w:r>
          </w:p>
        </w:tc>
        <w:tc>
          <w:tcPr>
            <w:tcW w:w="5130" w:type="dxa"/>
          </w:tcPr>
          <w:p w14:paraId="36C5B2D0" w14:textId="77777777" w:rsidR="0098228E" w:rsidRPr="00890BF2" w:rsidRDefault="0098228E" w:rsidP="005165B1">
            <w:pPr>
              <w:spacing w:before="29" w:line="480" w:lineRule="auto"/>
              <w:jc w:val="center"/>
              <w:rPr>
                <w:b/>
                <w:position w:val="-1"/>
                <w:sz w:val="24"/>
                <w:szCs w:val="24"/>
              </w:rPr>
            </w:pPr>
            <w:r w:rsidRPr="00890BF2">
              <w:rPr>
                <w:b/>
                <w:position w:val="-1"/>
                <w:sz w:val="24"/>
                <w:szCs w:val="24"/>
              </w:rPr>
              <w:t>Conclusion</w:t>
            </w:r>
          </w:p>
        </w:tc>
        <w:tc>
          <w:tcPr>
            <w:tcW w:w="1928" w:type="dxa"/>
          </w:tcPr>
          <w:p w14:paraId="5969ABE1" w14:textId="52B1F332" w:rsidR="0098228E" w:rsidRPr="00890BF2" w:rsidRDefault="0098228E" w:rsidP="005165B1">
            <w:pPr>
              <w:spacing w:before="29" w:line="480" w:lineRule="auto"/>
              <w:jc w:val="center"/>
              <w:rPr>
                <w:b/>
                <w:position w:val="-1"/>
                <w:sz w:val="24"/>
                <w:szCs w:val="24"/>
              </w:rPr>
            </w:pPr>
            <w:r w:rsidRPr="00890BF2">
              <w:rPr>
                <w:b/>
                <w:position w:val="-1"/>
                <w:sz w:val="24"/>
                <w:szCs w:val="24"/>
              </w:rPr>
              <w:t>2</w:t>
            </w:r>
            <w:r w:rsidR="00D843D4">
              <w:rPr>
                <w:b/>
                <w:position w:val="-1"/>
                <w:sz w:val="24"/>
                <w:szCs w:val="24"/>
              </w:rPr>
              <w:t>8</w:t>
            </w:r>
          </w:p>
        </w:tc>
      </w:tr>
      <w:tr w:rsidR="0098228E" w:rsidRPr="00890BF2" w14:paraId="553EB2C2" w14:textId="77777777" w:rsidTr="005165B1">
        <w:tc>
          <w:tcPr>
            <w:tcW w:w="1818" w:type="dxa"/>
          </w:tcPr>
          <w:p w14:paraId="3239DEE3" w14:textId="77777777" w:rsidR="0098228E" w:rsidRPr="00890BF2" w:rsidRDefault="0098228E" w:rsidP="005165B1">
            <w:pPr>
              <w:spacing w:before="29" w:line="480" w:lineRule="auto"/>
              <w:jc w:val="center"/>
              <w:rPr>
                <w:b/>
                <w:position w:val="-1"/>
                <w:sz w:val="24"/>
                <w:szCs w:val="24"/>
              </w:rPr>
            </w:pPr>
            <w:r w:rsidRPr="00890BF2">
              <w:rPr>
                <w:b/>
                <w:position w:val="-1"/>
                <w:sz w:val="24"/>
                <w:szCs w:val="24"/>
              </w:rPr>
              <w:t>7</w:t>
            </w:r>
          </w:p>
        </w:tc>
        <w:tc>
          <w:tcPr>
            <w:tcW w:w="5130" w:type="dxa"/>
          </w:tcPr>
          <w:p w14:paraId="71286714" w14:textId="77777777" w:rsidR="0098228E" w:rsidRPr="00890BF2" w:rsidRDefault="0098228E" w:rsidP="005165B1">
            <w:pPr>
              <w:spacing w:before="29" w:line="480" w:lineRule="auto"/>
              <w:jc w:val="center"/>
              <w:rPr>
                <w:b/>
                <w:position w:val="-1"/>
                <w:sz w:val="24"/>
                <w:szCs w:val="24"/>
              </w:rPr>
            </w:pPr>
            <w:r w:rsidRPr="00890BF2">
              <w:rPr>
                <w:b/>
                <w:position w:val="-1"/>
                <w:sz w:val="24"/>
                <w:szCs w:val="24"/>
              </w:rPr>
              <w:t>References</w:t>
            </w:r>
          </w:p>
        </w:tc>
        <w:tc>
          <w:tcPr>
            <w:tcW w:w="1928" w:type="dxa"/>
          </w:tcPr>
          <w:p w14:paraId="36076872" w14:textId="1D1FC139" w:rsidR="0098228E" w:rsidRPr="00890BF2" w:rsidRDefault="0098228E" w:rsidP="005165B1">
            <w:pPr>
              <w:spacing w:before="29" w:line="480" w:lineRule="auto"/>
              <w:jc w:val="center"/>
              <w:rPr>
                <w:b/>
                <w:position w:val="-1"/>
                <w:sz w:val="24"/>
                <w:szCs w:val="24"/>
              </w:rPr>
            </w:pPr>
            <w:r w:rsidRPr="00890BF2">
              <w:rPr>
                <w:b/>
                <w:position w:val="-1"/>
                <w:sz w:val="24"/>
                <w:szCs w:val="24"/>
              </w:rPr>
              <w:t>2</w:t>
            </w:r>
            <w:r w:rsidR="00D843D4">
              <w:rPr>
                <w:b/>
                <w:position w:val="-1"/>
                <w:sz w:val="24"/>
                <w:szCs w:val="24"/>
              </w:rPr>
              <w:t>9</w:t>
            </w:r>
          </w:p>
        </w:tc>
      </w:tr>
    </w:tbl>
    <w:p w14:paraId="615C920B" w14:textId="77777777" w:rsidR="0098228E" w:rsidRPr="00890BF2" w:rsidRDefault="0098228E" w:rsidP="0098228E">
      <w:pPr>
        <w:spacing w:before="29" w:line="260" w:lineRule="exact"/>
        <w:rPr>
          <w:b/>
          <w:position w:val="-1"/>
          <w:sz w:val="24"/>
          <w:szCs w:val="24"/>
        </w:rPr>
      </w:pPr>
    </w:p>
    <w:p w14:paraId="375B9A78" w14:textId="77777777" w:rsidR="0098228E" w:rsidRPr="00890BF2" w:rsidRDefault="0098228E" w:rsidP="0098228E">
      <w:pPr>
        <w:spacing w:before="29" w:line="260" w:lineRule="exact"/>
        <w:rPr>
          <w:sz w:val="24"/>
          <w:szCs w:val="24"/>
        </w:rPr>
      </w:pPr>
      <w:r w:rsidRPr="00890BF2">
        <w:rPr>
          <w:b/>
          <w:position w:val="-1"/>
          <w:sz w:val="24"/>
          <w:szCs w:val="24"/>
        </w:rPr>
        <w:t xml:space="preserve">                                                                                         </w:t>
      </w:r>
    </w:p>
    <w:p w14:paraId="5041CBB4" w14:textId="77777777" w:rsidR="0098228E" w:rsidRPr="00890BF2" w:rsidRDefault="0098228E" w:rsidP="0098228E">
      <w:pPr>
        <w:spacing w:line="200" w:lineRule="exact"/>
        <w:jc w:val="center"/>
      </w:pPr>
    </w:p>
    <w:p w14:paraId="073097A1" w14:textId="77777777" w:rsidR="0098228E" w:rsidRPr="00890BF2" w:rsidRDefault="0098228E" w:rsidP="0098228E">
      <w:pPr>
        <w:spacing w:line="200" w:lineRule="exact"/>
      </w:pPr>
    </w:p>
    <w:p w14:paraId="6E35A9CB" w14:textId="77777777" w:rsidR="0098228E" w:rsidRPr="00890BF2" w:rsidRDefault="0098228E" w:rsidP="0098228E">
      <w:pPr>
        <w:spacing w:line="200" w:lineRule="exact"/>
      </w:pPr>
    </w:p>
    <w:p w14:paraId="1BBFB454" w14:textId="77777777" w:rsidR="0098228E" w:rsidRPr="00890BF2" w:rsidRDefault="0098228E" w:rsidP="0098228E">
      <w:pPr>
        <w:spacing w:line="200" w:lineRule="exact"/>
      </w:pPr>
    </w:p>
    <w:p w14:paraId="2475BD6E" w14:textId="77777777" w:rsidR="0098228E" w:rsidRPr="00890BF2" w:rsidRDefault="0098228E" w:rsidP="0098228E">
      <w:pPr>
        <w:spacing w:line="200" w:lineRule="exact"/>
      </w:pPr>
    </w:p>
    <w:p w14:paraId="7899E454" w14:textId="2D398E6C" w:rsidR="009D0AF4" w:rsidRPr="00324C36" w:rsidRDefault="00A74BF4" w:rsidP="0098228E">
      <w:pPr>
        <w:spacing w:before="19" w:line="260" w:lineRule="exact"/>
        <w:rPr>
          <w:sz w:val="32"/>
          <w:szCs w:val="32"/>
        </w:rPr>
      </w:pPr>
      <w:r w:rsidRPr="00324C3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503315197" behindDoc="1" locked="0" layoutInCell="1" allowOverlap="1" wp14:anchorId="56CB3433" wp14:editId="5FBB0830">
                <wp:simplePos x="0" y="0"/>
                <wp:positionH relativeFrom="page">
                  <wp:posOffset>6478270</wp:posOffset>
                </wp:positionH>
                <wp:positionV relativeFrom="page">
                  <wp:posOffset>575945</wp:posOffset>
                </wp:positionV>
                <wp:extent cx="77470" cy="190500"/>
                <wp:effectExtent l="1270" t="4445" r="0" b="0"/>
                <wp:wrapNone/>
                <wp:docPr id="61913726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2007AC" w14:textId="77777777" w:rsidR="00705C96" w:rsidRDefault="00705C96">
                            <w:pPr>
                              <w:spacing w:line="260" w:lineRule="exact"/>
                              <w:ind w:right="-31"/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C00000"/>
                                <w:sz w:val="22"/>
                                <w:szCs w:val="22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CB343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10.1pt;margin-top:45.35pt;width:6.1pt;height:15pt;z-index:-128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" filled="f" stroked="f">
                <v:textbox inset="0,0,0,0">
                  <w:txbxContent>
                    <w:p w14:paraId="792007AC" w14:textId="77777777" w:rsidR="00705C96" w:rsidRDefault="00705C96">
                      <w:pPr>
                        <w:spacing w:line="260" w:lineRule="exact"/>
                        <w:ind w:right="-31"/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C00000"/>
                          <w:sz w:val="22"/>
                          <w:szCs w:val="22"/>
                        </w:rPr>
                        <w:t>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24C3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503315196" behindDoc="1" locked="0" layoutInCell="1" allowOverlap="1" wp14:anchorId="4C9E740D" wp14:editId="67BD5A84">
                <wp:simplePos x="0" y="0"/>
                <wp:positionH relativeFrom="page">
                  <wp:posOffset>6475095</wp:posOffset>
                </wp:positionH>
                <wp:positionV relativeFrom="page">
                  <wp:posOffset>405130</wp:posOffset>
                </wp:positionV>
                <wp:extent cx="81280" cy="190500"/>
                <wp:effectExtent l="0" t="0" r="0" b="4445"/>
                <wp:wrapNone/>
                <wp:docPr id="443167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AF2AB7" w14:textId="77777777" w:rsidR="00705C96" w:rsidRDefault="00705C96">
                            <w:pPr>
                              <w:spacing w:line="260" w:lineRule="exact"/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9E740D" id="Text Box 2" o:spid="_x0000_s1027" type="#_x0000_t202" style="position:absolute;margin-left:509.85pt;margin-top:31.9pt;width:6.4pt;height:15pt;z-index:-12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" filled="f" stroked="f">
                <v:textbox inset="0,0,0,0">
                  <w:txbxContent>
                    <w:p w14:paraId="33AF2AB7" w14:textId="77777777" w:rsidR="00705C96" w:rsidRDefault="00705C96">
                      <w:pPr>
                        <w:spacing w:line="260" w:lineRule="exact"/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9D0AF4" w:rsidRPr="00324C36" w:rsidSect="001530C0">
      <w:headerReference w:type="default" r:id="rId7"/>
      <w:footerReference w:type="default" r:id="rId8"/>
      <w:pgSz w:w="11920" w:h="16840"/>
      <w:pgMar w:top="1780" w:right="260" w:bottom="280" w:left="520" w:header="305" w:footer="5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9B57F8" w14:textId="77777777" w:rsidR="00F956D5" w:rsidRDefault="00F956D5">
      <w:r>
        <w:separator/>
      </w:r>
    </w:p>
  </w:endnote>
  <w:endnote w:type="continuationSeparator" w:id="0">
    <w:p w14:paraId="722CAE25" w14:textId="77777777" w:rsidR="00F956D5" w:rsidRDefault="00F95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5631F8" w14:textId="4D9F03C3" w:rsidR="00705C96" w:rsidRDefault="00A74BF4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503315133" behindDoc="1" locked="0" layoutInCell="1" allowOverlap="1" wp14:anchorId="6B98727B" wp14:editId="2FDD0895">
              <wp:simplePos x="0" y="0"/>
              <wp:positionH relativeFrom="page">
                <wp:posOffset>403860</wp:posOffset>
              </wp:positionH>
              <wp:positionV relativeFrom="page">
                <wp:posOffset>10043795</wp:posOffset>
              </wp:positionV>
              <wp:extent cx="6735445" cy="46990"/>
              <wp:effectExtent l="3810" t="4445" r="4445" b="5715"/>
              <wp:wrapNone/>
              <wp:docPr id="1112684119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35445" cy="46990"/>
                        <a:chOff x="636" y="15817"/>
                        <a:chExt cx="10607" cy="74"/>
                      </a:xfrm>
                    </wpg:grpSpPr>
                    <wps:wsp>
                      <wps:cNvPr id="917007375" name="Freeform 8"/>
                      <wps:cNvSpPr>
                        <a:spLocks/>
                      </wps:cNvSpPr>
                      <wps:spPr bwMode="auto">
                        <a:xfrm>
                          <a:off x="658" y="15884"/>
                          <a:ext cx="1222" cy="0"/>
                        </a:xfrm>
                        <a:custGeom>
                          <a:avLst/>
                          <a:gdLst>
                            <a:gd name="T0" fmla="+- 0 658 658"/>
                            <a:gd name="T1" fmla="*/ T0 w 1222"/>
                            <a:gd name="T2" fmla="+- 0 1880 658"/>
                            <a:gd name="T3" fmla="*/ T2 w 122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222">
                              <a:moveTo>
                                <a:pt x="0" y="0"/>
                              </a:moveTo>
                              <a:lnTo>
                                <a:pt x="1222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28571381" name="Freeform 7"/>
                      <wps:cNvSpPr>
                        <a:spLocks/>
                      </wps:cNvSpPr>
                      <wps:spPr bwMode="auto">
                        <a:xfrm>
                          <a:off x="658" y="15840"/>
                          <a:ext cx="1222" cy="0"/>
                        </a:xfrm>
                        <a:custGeom>
                          <a:avLst/>
                          <a:gdLst>
                            <a:gd name="T0" fmla="+- 0 658 658"/>
                            <a:gd name="T1" fmla="*/ T0 w 1222"/>
                            <a:gd name="T2" fmla="+- 0 1880 658"/>
                            <a:gd name="T3" fmla="*/ T2 w 122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222">
                              <a:moveTo>
                                <a:pt x="0" y="0"/>
                              </a:moveTo>
                              <a:lnTo>
                                <a:pt x="1222" y="0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32132085" name="Freeform 6"/>
                      <wps:cNvSpPr>
                        <a:spLocks/>
                      </wps:cNvSpPr>
                      <wps:spPr bwMode="auto">
                        <a:xfrm>
                          <a:off x="1865" y="15883"/>
                          <a:ext cx="72" cy="0"/>
                        </a:xfrm>
                        <a:custGeom>
                          <a:avLst/>
                          <a:gdLst>
                            <a:gd name="T0" fmla="+- 0 1865 1865"/>
                            <a:gd name="T1" fmla="*/ T0 w 72"/>
                            <a:gd name="T2" fmla="+- 0 1937 1865"/>
                            <a:gd name="T3" fmla="*/ T2 w 7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2">
                              <a:moveTo>
                                <a:pt x="0" y="0"/>
                              </a:moveTo>
                              <a:lnTo>
                                <a:pt x="72" y="0"/>
                              </a:lnTo>
                            </a:path>
                          </a:pathLst>
                        </a:custGeom>
                        <a:noFill/>
                        <a:ln w="107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63471730" name="Freeform 5"/>
                      <wps:cNvSpPr>
                        <a:spLocks/>
                      </wps:cNvSpPr>
                      <wps:spPr bwMode="auto">
                        <a:xfrm>
                          <a:off x="1865" y="15839"/>
                          <a:ext cx="72" cy="0"/>
                        </a:xfrm>
                        <a:custGeom>
                          <a:avLst/>
                          <a:gdLst>
                            <a:gd name="T0" fmla="+- 0 1865 1865"/>
                            <a:gd name="T1" fmla="*/ T0 w 72"/>
                            <a:gd name="T2" fmla="+- 0 1937 1865"/>
                            <a:gd name="T3" fmla="*/ T2 w 7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2">
                              <a:moveTo>
                                <a:pt x="0" y="0"/>
                              </a:moveTo>
                              <a:lnTo>
                                <a:pt x="72" y="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9831629" name="Freeform 4"/>
                      <wps:cNvSpPr>
                        <a:spLocks/>
                      </wps:cNvSpPr>
                      <wps:spPr bwMode="auto">
                        <a:xfrm>
                          <a:off x="1937" y="15884"/>
                          <a:ext cx="9285" cy="0"/>
                        </a:xfrm>
                        <a:custGeom>
                          <a:avLst/>
                          <a:gdLst>
                            <a:gd name="T0" fmla="+- 0 1937 1937"/>
                            <a:gd name="T1" fmla="*/ T0 w 9285"/>
                            <a:gd name="T2" fmla="+- 0 11222 1937"/>
                            <a:gd name="T3" fmla="*/ T2 w 92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85">
                              <a:moveTo>
                                <a:pt x="0" y="0"/>
                              </a:moveTo>
                              <a:lnTo>
                                <a:pt x="9285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35892325" name="Freeform 3"/>
                      <wps:cNvSpPr>
                        <a:spLocks/>
                      </wps:cNvSpPr>
                      <wps:spPr bwMode="auto">
                        <a:xfrm>
                          <a:off x="1937" y="15840"/>
                          <a:ext cx="9285" cy="0"/>
                        </a:xfrm>
                        <a:custGeom>
                          <a:avLst/>
                          <a:gdLst>
                            <a:gd name="T0" fmla="+- 0 1937 1937"/>
                            <a:gd name="T1" fmla="*/ T0 w 9285"/>
                            <a:gd name="T2" fmla="+- 0 11222 1937"/>
                            <a:gd name="T3" fmla="*/ T2 w 92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85">
                              <a:moveTo>
                                <a:pt x="0" y="0"/>
                              </a:moveTo>
                              <a:lnTo>
                                <a:pt x="9285" y="0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D0E0DE4" id="Group 2" o:spid="_x0000_s1026" style="position:absolute;margin-left:31.8pt;margin-top:790.85pt;width:530.35pt;height:3.7pt;z-index:-1347;mso-position-horizontal-relative:page;mso-position-vertical-relative:page" coordorigin="636,15817" coordsize="10607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">
              <v:shape id="Freeform 8" o:spid="_x0000_s1027" style="position:absolute;left:658;top:15884;width:1222;height:0;visibility:visible;mso-wrap-style:square;v-text-anchor:top" coordsize="122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" path="m,l1222,e" filled="f" strokeweight=".72pt">
                <v:path arrowok="t" o:connecttype="custom" o:connectlocs="0,0;1222,0" o:connectangles="0,0"/>
              </v:shape>
              <v:shape id="Freeform 7" o:spid="_x0000_s1028" style="position:absolute;left:658;top:15840;width:1222;height:0;visibility:visible;mso-wrap-style:square;v-text-anchor:top" coordsize="122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" path="m,l1222,e" filled="f" strokeweight="2.16pt">
                <v:path arrowok="t" o:connecttype="custom" o:connectlocs="0,0;1222,0" o:connectangles="0,0"/>
              </v:shape>
              <v:shape id="Freeform 6" o:spid="_x0000_s1029" style="position:absolute;left:1865;top:15883;width:72;height:0;visibility:visible;mso-wrap-style:square;v-text-anchor:top" coordsize="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" path="m,l72,e" filled="f" strokeweight=".85pt">
                <v:path arrowok="t" o:connecttype="custom" o:connectlocs="0,0;72,0" o:connectangles="0,0"/>
              </v:shape>
              <v:shape id="Freeform 5" o:spid="_x0000_s1030" style="position:absolute;left:1865;top:15839;width:72;height:0;visibility:visible;mso-wrap-style:square;v-text-anchor:top" coordsize="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" path="m,l72,e" filled="f" strokeweight="2.25pt">
                <v:path arrowok="t" o:connecttype="custom" o:connectlocs="0,0;72,0" o:connectangles="0,0"/>
              </v:shape>
              <v:shape id="Freeform 4" o:spid="_x0000_s1031" style="position:absolute;left:1937;top:15884;width:9285;height:0;visibility:visible;mso-wrap-style:square;v-text-anchor:top" coordsize="92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" path="m,l9285,e" filled="f" strokeweight=".72pt">
                <v:path arrowok="t" o:connecttype="custom" o:connectlocs="0,0;9285,0" o:connectangles="0,0"/>
              </v:shape>
              <v:shape id="Freeform 3" o:spid="_x0000_s1032" style="position:absolute;left:1937;top:15840;width:9285;height:0;visibility:visible;mso-wrap-style:square;v-text-anchor:top" coordsize="92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" path="m,l9285,e" filled="f" strokeweight="2.16pt">
                <v:path arrowok="t" o:connecttype="custom" o:connectlocs="0,0;9285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5134" behindDoc="1" locked="0" layoutInCell="1" allowOverlap="1" wp14:anchorId="526CD477" wp14:editId="0FB8904E">
              <wp:simplePos x="0" y="0"/>
              <wp:positionH relativeFrom="page">
                <wp:posOffset>3632835</wp:posOffset>
              </wp:positionH>
              <wp:positionV relativeFrom="page">
                <wp:posOffset>10117455</wp:posOffset>
              </wp:positionV>
              <wp:extent cx="194310" cy="165735"/>
              <wp:effectExtent l="3810" t="1905" r="1905" b="3810"/>
              <wp:wrapNone/>
              <wp:docPr id="42026504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2C50E6" w14:textId="77777777" w:rsidR="00705C96" w:rsidRDefault="0091399E">
                          <w:pPr>
                            <w:spacing w:line="240" w:lineRule="exact"/>
                            <w:ind w:left="40"/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 w:rsidR="00705C96">
                            <w:rPr>
                              <w:rFonts w:ascii="Calibri" w:eastAsia="Calibri" w:hAnsi="Calibri" w:cs="Calibri"/>
                              <w:position w:val="1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A6788">
                            <w:rPr>
                              <w:rFonts w:ascii="Calibri" w:eastAsia="Calibri" w:hAnsi="Calibri" w:cs="Calibri"/>
                              <w:noProof/>
                              <w:position w:val="1"/>
                              <w:sz w:val="22"/>
                              <w:szCs w:val="22"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6CD47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286.05pt;margin-top:796.65pt;width:15.3pt;height:13.05pt;z-index:-134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" filled="f" stroked="f">
              <v:textbox inset="0,0,0,0">
                <w:txbxContent>
                  <w:p w14:paraId="572C50E6" w14:textId="77777777" w:rsidR="00705C96" w:rsidRDefault="0091399E">
                    <w:pPr>
                      <w:spacing w:line="240" w:lineRule="exact"/>
                      <w:ind w:left="40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 w:rsidR="00705C96">
                      <w:rPr>
                        <w:rFonts w:ascii="Calibri" w:eastAsia="Calibri" w:hAnsi="Calibri" w:cs="Calibri"/>
                        <w:position w:val="1"/>
                        <w:sz w:val="22"/>
                        <w:szCs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A6788">
                      <w:rPr>
                        <w:rFonts w:ascii="Calibri" w:eastAsia="Calibri" w:hAnsi="Calibri" w:cs="Calibri"/>
                        <w:noProof/>
                        <w:position w:val="1"/>
                        <w:sz w:val="22"/>
                        <w:szCs w:val="22"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42A8F0" w14:textId="77777777" w:rsidR="00F956D5" w:rsidRDefault="00F956D5">
      <w:r>
        <w:separator/>
      </w:r>
    </w:p>
  </w:footnote>
  <w:footnote w:type="continuationSeparator" w:id="0">
    <w:p w14:paraId="263E6FE9" w14:textId="77777777" w:rsidR="00F956D5" w:rsidRDefault="00F956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A27411" w14:textId="16B9B017" w:rsidR="00705C96" w:rsidRDefault="00A74BF4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503315129" behindDoc="1" locked="0" layoutInCell="1" allowOverlap="1" wp14:anchorId="12F84375" wp14:editId="094AD428">
              <wp:simplePos x="0" y="0"/>
              <wp:positionH relativeFrom="page">
                <wp:posOffset>503555</wp:posOffset>
              </wp:positionH>
              <wp:positionV relativeFrom="page">
                <wp:posOffset>193675</wp:posOffset>
              </wp:positionV>
              <wp:extent cx="6493510" cy="942340"/>
              <wp:effectExtent l="8255" t="3175" r="3810" b="6985"/>
              <wp:wrapNone/>
              <wp:docPr id="470916844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93510" cy="942340"/>
                        <a:chOff x="793" y="305"/>
                        <a:chExt cx="10226" cy="1484"/>
                      </a:xfrm>
                    </wpg:grpSpPr>
                    <pic:pic xmlns:pic="http://schemas.openxmlformats.org/drawingml/2006/picture">
                      <pic:nvPicPr>
                        <pic:cNvPr id="866117653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527" y="1277"/>
                          <a:ext cx="156" cy="293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37471823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72" y="1483"/>
                          <a:ext cx="5952" cy="293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2599583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67" y="305"/>
                          <a:ext cx="4560" cy="114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996775318" name="Freeform 13"/>
                      <wps:cNvSpPr>
                        <a:spLocks/>
                      </wps:cNvSpPr>
                      <wps:spPr bwMode="auto">
                        <a:xfrm>
                          <a:off x="823" y="1759"/>
                          <a:ext cx="10166" cy="0"/>
                        </a:xfrm>
                        <a:custGeom>
                          <a:avLst/>
                          <a:gdLst>
                            <a:gd name="T0" fmla="+- 0 823 823"/>
                            <a:gd name="T1" fmla="*/ T0 w 10166"/>
                            <a:gd name="T2" fmla="+- 0 10989 823"/>
                            <a:gd name="T3" fmla="*/ T2 w 101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66">
                              <a:moveTo>
                                <a:pt x="0" y="0"/>
                              </a:moveTo>
                              <a:lnTo>
                                <a:pt x="10166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39DEC9" id="Group 12" o:spid="_x0000_s1026" style="position:absolute;margin-left:39.65pt;margin-top:15.25pt;width:511.3pt;height:74.2pt;z-index:-1351;mso-position-horizontal-relative:page;mso-position-vertical-relative:page" coordorigin="793,305" coordsize="10226,14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" o:spid="_x0000_s1027" type="#_x0000_t75" style="position:absolute;left:5527;top:1277;width:156;height: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">
                <v:imagedata r:id="rId4" o:title=""/>
              </v:shape>
              <v:shape id="Picture 15" o:spid="_x0000_s1028" type="#_x0000_t75" style="position:absolute;left:3372;top:1483;width:5952;height: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">
                <v:imagedata r:id="rId5" o:title=""/>
              </v:shape>
              <v:shape id="Picture 14" o:spid="_x0000_s1029" type="#_x0000_t75" style="position:absolute;left:967;top:305;width:4560;height:1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">
                <v:imagedata r:id="rId6" o:title=""/>
              </v:shape>
              <v:shape id="Freeform 13" o:spid="_x0000_s1030" style="position:absolute;left:823;top:1759;width:10166;height:0;visibility:visible;mso-wrap-style:square;v-text-anchor:top" coordsize="101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" path="m,l10166,e" filled="f" strokeweight="3pt">
                <v:path arrowok="t" o:connecttype="custom" o:connectlocs="0,0;10166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503315130" behindDoc="1" locked="0" layoutInCell="1" allowOverlap="1" wp14:anchorId="59408D0F" wp14:editId="46ECE430">
          <wp:simplePos x="0" y="0"/>
          <wp:positionH relativeFrom="page">
            <wp:posOffset>4030980</wp:posOffset>
          </wp:positionH>
          <wp:positionV relativeFrom="page">
            <wp:posOffset>405130</wp:posOffset>
          </wp:positionV>
          <wp:extent cx="3300730" cy="361315"/>
          <wp:effectExtent l="0" t="0" r="0" b="0"/>
          <wp:wrapNone/>
          <wp:docPr id="1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00730" cy="3613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503315131" behindDoc="1" locked="0" layoutInCell="1" allowOverlap="1" wp14:anchorId="1C706313" wp14:editId="23DC373F">
              <wp:simplePos x="0" y="0"/>
              <wp:positionH relativeFrom="page">
                <wp:posOffset>4018915</wp:posOffset>
              </wp:positionH>
              <wp:positionV relativeFrom="page">
                <wp:posOffset>420370</wp:posOffset>
              </wp:positionV>
              <wp:extent cx="2472690" cy="336550"/>
              <wp:effectExtent l="0" t="1270" r="4445" b="0"/>
              <wp:wrapNone/>
              <wp:docPr id="25768690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72690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B2D5FD" w14:textId="77777777" w:rsidR="00705C96" w:rsidRDefault="00705C96">
                          <w:pPr>
                            <w:spacing w:line="240" w:lineRule="exact"/>
                            <w:ind w:left="2481" w:right="-29"/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22"/>
                              <w:szCs w:val="22"/>
                            </w:rPr>
                            <w:t>Earlier known a</w:t>
                          </w:r>
                        </w:p>
                        <w:p w14:paraId="15C8062E" w14:textId="77777777" w:rsidR="00705C96" w:rsidRDefault="00705C96">
                          <w:pPr>
                            <w:ind w:left="20" w:right="-33"/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C00000"/>
                              <w:sz w:val="22"/>
                              <w:szCs w:val="22"/>
                            </w:rPr>
                            <w:t>B. V. B. College of Engineering &amp;Technolog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706313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8" type="#_x0000_t202" style="position:absolute;margin-left:316.45pt;margin-top:33.1pt;width:194.7pt;height:26.5pt;z-index:-134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" filled="f" stroked="f">
              <v:textbox inset="0,0,0,0">
                <w:txbxContent>
                  <w:p w14:paraId="06B2D5FD" w14:textId="77777777" w:rsidR="00705C96" w:rsidRDefault="00705C96">
                    <w:pPr>
                      <w:spacing w:line="240" w:lineRule="exact"/>
                      <w:ind w:left="2481" w:right="-29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rPr>
                        <w:rFonts w:ascii="Calibri" w:eastAsia="Calibri" w:hAnsi="Calibri" w:cs="Calibri"/>
                        <w:position w:val="1"/>
                        <w:sz w:val="22"/>
                        <w:szCs w:val="22"/>
                      </w:rPr>
                      <w:t>Earlier known a</w:t>
                    </w:r>
                  </w:p>
                  <w:p w14:paraId="15C8062E" w14:textId="77777777" w:rsidR="00705C96" w:rsidRDefault="00705C96">
                    <w:pPr>
                      <w:ind w:left="20" w:right="-33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rPr>
                        <w:rFonts w:ascii="Calibri" w:eastAsia="Calibri" w:hAnsi="Calibri" w:cs="Calibri"/>
                        <w:color w:val="C00000"/>
                        <w:sz w:val="22"/>
                        <w:szCs w:val="22"/>
                      </w:rPr>
                      <w:t>B. V. B. College of Engineering &amp;Technolog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5132" behindDoc="1" locked="0" layoutInCell="1" allowOverlap="1" wp14:anchorId="1E959597" wp14:editId="315F9780">
              <wp:simplePos x="0" y="0"/>
              <wp:positionH relativeFrom="page">
                <wp:posOffset>2128520</wp:posOffset>
              </wp:positionH>
              <wp:positionV relativeFrom="page">
                <wp:posOffset>949960</wp:posOffset>
              </wp:positionV>
              <wp:extent cx="2870200" cy="165735"/>
              <wp:effectExtent l="4445" t="0" r="1905" b="0"/>
              <wp:wrapNone/>
              <wp:docPr id="1216237986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02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22643C" w14:textId="77777777" w:rsidR="00705C96" w:rsidRDefault="00705C96">
                          <w:pPr>
                            <w:spacing w:line="240" w:lineRule="exact"/>
                            <w:ind w:left="20" w:right="-33"/>
                            <w:rPr>
                              <w:rFonts w:ascii="Cambria" w:eastAsia="Cambria" w:hAnsi="Cambria" w:cs="Cambria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  <w:b/>
                              <w:sz w:val="22"/>
                              <w:szCs w:val="22"/>
                            </w:rPr>
                            <w:t>School of Computer Science and 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959597" id="Text Box 9" o:spid="_x0000_s1029" type="#_x0000_t202" style="position:absolute;margin-left:167.6pt;margin-top:74.8pt;width:226pt;height:13.05pt;z-index:-13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" filled="f" stroked="f">
              <v:textbox inset="0,0,0,0">
                <w:txbxContent>
                  <w:p w14:paraId="1E22643C" w14:textId="77777777" w:rsidR="00705C96" w:rsidRDefault="00705C96">
                    <w:pPr>
                      <w:spacing w:line="240" w:lineRule="exact"/>
                      <w:ind w:left="20" w:right="-33"/>
                      <w:rPr>
                        <w:rFonts w:ascii="Cambria" w:eastAsia="Cambria" w:hAnsi="Cambria" w:cs="Cambria"/>
                        <w:sz w:val="22"/>
                        <w:szCs w:val="22"/>
                      </w:rPr>
                    </w:pPr>
                    <w:r>
                      <w:rPr>
                        <w:rFonts w:ascii="Cambria" w:eastAsia="Cambria" w:hAnsi="Cambria" w:cs="Cambria"/>
                        <w:b/>
                        <w:sz w:val="22"/>
                        <w:szCs w:val="22"/>
                      </w:rPr>
                      <w:t>School of Computer Science and 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C3D15"/>
    <w:multiLevelType w:val="hybridMultilevel"/>
    <w:tmpl w:val="E978674C"/>
    <w:lvl w:ilvl="0" w:tplc="0DC6AAE0">
      <w:start w:val="1"/>
      <w:numFmt w:val="decimal"/>
      <w:lvlText w:val="%1."/>
      <w:lvlJc w:val="left"/>
      <w:pPr>
        <w:ind w:left="720" w:hanging="360"/>
      </w:pPr>
      <w:rPr>
        <w:rFonts w:hint="default"/>
        <w:b/>
        <w:w w:val="9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12824"/>
    <w:multiLevelType w:val="multilevel"/>
    <w:tmpl w:val="4D261C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7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3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6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4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76" w:hanging="2160"/>
      </w:pPr>
      <w:rPr>
        <w:rFonts w:hint="default"/>
      </w:rPr>
    </w:lvl>
  </w:abstractNum>
  <w:abstractNum w:abstractNumId="2" w15:restartNumberingAfterBreak="0">
    <w:nsid w:val="337559C4"/>
    <w:multiLevelType w:val="hybridMultilevel"/>
    <w:tmpl w:val="62E445E8"/>
    <w:lvl w:ilvl="0" w:tplc="C5EA3388">
      <w:start w:val="1"/>
      <w:numFmt w:val="decimal"/>
      <w:lvlText w:val="%1."/>
      <w:lvlJc w:val="left"/>
      <w:pPr>
        <w:ind w:left="14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7" w:hanging="360"/>
      </w:pPr>
    </w:lvl>
    <w:lvl w:ilvl="2" w:tplc="0409001B" w:tentative="1">
      <w:start w:val="1"/>
      <w:numFmt w:val="lowerRoman"/>
      <w:lvlText w:val="%3."/>
      <w:lvlJc w:val="right"/>
      <w:pPr>
        <w:ind w:left="2847" w:hanging="180"/>
      </w:pPr>
    </w:lvl>
    <w:lvl w:ilvl="3" w:tplc="0409000F" w:tentative="1">
      <w:start w:val="1"/>
      <w:numFmt w:val="decimal"/>
      <w:lvlText w:val="%4."/>
      <w:lvlJc w:val="left"/>
      <w:pPr>
        <w:ind w:left="3567" w:hanging="360"/>
      </w:pPr>
    </w:lvl>
    <w:lvl w:ilvl="4" w:tplc="04090019" w:tentative="1">
      <w:start w:val="1"/>
      <w:numFmt w:val="lowerLetter"/>
      <w:lvlText w:val="%5."/>
      <w:lvlJc w:val="left"/>
      <w:pPr>
        <w:ind w:left="4287" w:hanging="360"/>
      </w:pPr>
    </w:lvl>
    <w:lvl w:ilvl="5" w:tplc="0409001B" w:tentative="1">
      <w:start w:val="1"/>
      <w:numFmt w:val="lowerRoman"/>
      <w:lvlText w:val="%6."/>
      <w:lvlJc w:val="right"/>
      <w:pPr>
        <w:ind w:left="5007" w:hanging="180"/>
      </w:pPr>
    </w:lvl>
    <w:lvl w:ilvl="6" w:tplc="0409000F" w:tentative="1">
      <w:start w:val="1"/>
      <w:numFmt w:val="decimal"/>
      <w:lvlText w:val="%7."/>
      <w:lvlJc w:val="left"/>
      <w:pPr>
        <w:ind w:left="5727" w:hanging="360"/>
      </w:pPr>
    </w:lvl>
    <w:lvl w:ilvl="7" w:tplc="04090019" w:tentative="1">
      <w:start w:val="1"/>
      <w:numFmt w:val="lowerLetter"/>
      <w:lvlText w:val="%8."/>
      <w:lvlJc w:val="left"/>
      <w:pPr>
        <w:ind w:left="6447" w:hanging="360"/>
      </w:pPr>
    </w:lvl>
    <w:lvl w:ilvl="8" w:tplc="0409001B" w:tentative="1">
      <w:start w:val="1"/>
      <w:numFmt w:val="lowerRoman"/>
      <w:lvlText w:val="%9."/>
      <w:lvlJc w:val="right"/>
      <w:pPr>
        <w:ind w:left="7167" w:hanging="180"/>
      </w:pPr>
    </w:lvl>
  </w:abstractNum>
  <w:abstractNum w:abstractNumId="3" w15:restartNumberingAfterBreak="0">
    <w:nsid w:val="66564463"/>
    <w:multiLevelType w:val="hybridMultilevel"/>
    <w:tmpl w:val="8D649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282149"/>
    <w:multiLevelType w:val="multilevel"/>
    <w:tmpl w:val="63DA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3110124">
    <w:abstractNumId w:val="4"/>
  </w:num>
  <w:num w:numId="2" w16cid:durableId="1046489385">
    <w:abstractNumId w:val="1"/>
  </w:num>
  <w:num w:numId="3" w16cid:durableId="124465944">
    <w:abstractNumId w:val="2"/>
  </w:num>
  <w:num w:numId="4" w16cid:durableId="444345526">
    <w:abstractNumId w:val="0"/>
  </w:num>
  <w:num w:numId="5" w16cid:durableId="12585142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AF4"/>
    <w:rsid w:val="0000343C"/>
    <w:rsid w:val="00046581"/>
    <w:rsid w:val="000936AA"/>
    <w:rsid w:val="000973A0"/>
    <w:rsid w:val="000F6C36"/>
    <w:rsid w:val="001170AA"/>
    <w:rsid w:val="001530C0"/>
    <w:rsid w:val="002C6624"/>
    <w:rsid w:val="002F4AE5"/>
    <w:rsid w:val="00324C36"/>
    <w:rsid w:val="00332CAC"/>
    <w:rsid w:val="003337A2"/>
    <w:rsid w:val="00353B3F"/>
    <w:rsid w:val="004135F8"/>
    <w:rsid w:val="00427499"/>
    <w:rsid w:val="00497405"/>
    <w:rsid w:val="004D1F11"/>
    <w:rsid w:val="00507740"/>
    <w:rsid w:val="00526203"/>
    <w:rsid w:val="00544BFC"/>
    <w:rsid w:val="005A3D9B"/>
    <w:rsid w:val="005D16DA"/>
    <w:rsid w:val="005F5790"/>
    <w:rsid w:val="00624EA1"/>
    <w:rsid w:val="006311F4"/>
    <w:rsid w:val="006842BD"/>
    <w:rsid w:val="006D7B14"/>
    <w:rsid w:val="0070329B"/>
    <w:rsid w:val="00705C96"/>
    <w:rsid w:val="0072586B"/>
    <w:rsid w:val="00726792"/>
    <w:rsid w:val="00747622"/>
    <w:rsid w:val="007617E6"/>
    <w:rsid w:val="00792571"/>
    <w:rsid w:val="008B612C"/>
    <w:rsid w:val="0091399E"/>
    <w:rsid w:val="0098228E"/>
    <w:rsid w:val="009A6788"/>
    <w:rsid w:val="009D0AF4"/>
    <w:rsid w:val="009E059B"/>
    <w:rsid w:val="00A74BF4"/>
    <w:rsid w:val="00AC3211"/>
    <w:rsid w:val="00B33A59"/>
    <w:rsid w:val="00B3731B"/>
    <w:rsid w:val="00B679E9"/>
    <w:rsid w:val="00B7425C"/>
    <w:rsid w:val="00B74430"/>
    <w:rsid w:val="00BE270C"/>
    <w:rsid w:val="00BF56FB"/>
    <w:rsid w:val="00C00481"/>
    <w:rsid w:val="00C10C87"/>
    <w:rsid w:val="00C24528"/>
    <w:rsid w:val="00C85448"/>
    <w:rsid w:val="00C955AD"/>
    <w:rsid w:val="00CF1247"/>
    <w:rsid w:val="00D2797F"/>
    <w:rsid w:val="00D41E3D"/>
    <w:rsid w:val="00D843D4"/>
    <w:rsid w:val="00E345E2"/>
    <w:rsid w:val="00E36D9E"/>
    <w:rsid w:val="00EA417B"/>
    <w:rsid w:val="00EB26AA"/>
    <w:rsid w:val="00EC10D4"/>
    <w:rsid w:val="00ED0627"/>
    <w:rsid w:val="00F105D5"/>
    <w:rsid w:val="00F31915"/>
    <w:rsid w:val="00F4097A"/>
    <w:rsid w:val="00F75677"/>
    <w:rsid w:val="00F93B27"/>
    <w:rsid w:val="00F956D5"/>
    <w:rsid w:val="00FE008D"/>
    <w:rsid w:val="00FE5A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9DA3A9"/>
  <w15:docId w15:val="{A81B67D6-1EB9-458F-AAFB-E97919DAA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C10C87"/>
    <w:pPr>
      <w:ind w:left="720"/>
      <w:contextualSpacing/>
    </w:pPr>
  </w:style>
  <w:style w:type="character" w:customStyle="1" w:styleId="ui-provider">
    <w:name w:val="ui-provider"/>
    <w:basedOn w:val="DefaultParagraphFont"/>
    <w:rsid w:val="001170AA"/>
  </w:style>
  <w:style w:type="paragraph" w:styleId="NormalWeb">
    <w:name w:val="Normal (Web)"/>
    <w:basedOn w:val="Normal"/>
    <w:uiPriority w:val="99"/>
    <w:unhideWhenUsed/>
    <w:rsid w:val="00D2797F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D2797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24EA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4097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0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05D5"/>
    <w:rPr>
      <w:rFonts w:ascii="Courier New" w:hAnsi="Courier New" w:cs="Courier New"/>
      <w:lang w:val="en-IN" w:eastAsia="en-IN"/>
    </w:rPr>
  </w:style>
  <w:style w:type="table" w:styleId="TableGrid">
    <w:name w:val="Table Grid"/>
    <w:basedOn w:val="TableNormal"/>
    <w:uiPriority w:val="59"/>
    <w:rsid w:val="009822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6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80.png"/><Relationship Id="rId5" Type="http://schemas.openxmlformats.org/officeDocument/2006/relationships/image" Target="media/image70.png"/><Relationship Id="rId4" Type="http://schemas.openxmlformats.org/officeDocument/2006/relationships/image" Target="media/image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37</Words>
  <Characters>154</Characters>
  <Application>Microsoft Office Word</Application>
  <DocSecurity>0</DocSecurity>
  <Lines>35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pooja Babar</cp:lastModifiedBy>
  <cp:revision>5</cp:revision>
  <cp:lastPrinted>2024-07-02T16:40:00Z</cp:lastPrinted>
  <dcterms:created xsi:type="dcterms:W3CDTF">2024-07-02T16:51:00Z</dcterms:created>
  <dcterms:modified xsi:type="dcterms:W3CDTF">2024-07-06T10:22:00Z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61596be6a4202b53e175e30d4bf6e99722170ba23c8b8047f4871ca68fda2216</vt:lpwstr>
  </property>
</Properties>
</file>